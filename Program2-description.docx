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E42A6" w14:textId="7F4B3305" w:rsidR="00971BA7" w:rsidRPr="00E65020" w:rsidRDefault="00971BA7"/>
    <w:p w14:paraId="44EF90DA" w14:textId="583C781E" w:rsidR="00971BA7" w:rsidRPr="00E65020" w:rsidRDefault="00506BEF" w:rsidP="00712B3C">
      <w:pPr>
        <w:pStyle w:val="Heading3"/>
        <w:numPr>
          <w:ilvl w:val="0"/>
          <w:numId w:val="0"/>
        </w:numPr>
        <w:ind w:left="720" w:hanging="720"/>
        <w:jc w:val="center"/>
        <w:rPr>
          <w:caps/>
          <w:sz w:val="20"/>
          <w:szCs w:val="20"/>
        </w:rPr>
      </w:pPr>
      <w:r w:rsidRPr="00E65020">
        <w:rPr>
          <w:caps/>
          <w:sz w:val="20"/>
          <w:szCs w:val="20"/>
        </w:rPr>
        <w:t>cs370</w:t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  <w:t xml:space="preserve">program </w:t>
      </w:r>
      <w:r w:rsidR="00121C45">
        <w:rPr>
          <w:caps/>
          <w:sz w:val="20"/>
          <w:szCs w:val="20"/>
        </w:rPr>
        <w:t>2</w:t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  <w:t>FALL 20</w:t>
      </w:r>
      <w:r w:rsidR="006D74BB" w:rsidRPr="00E65020">
        <w:rPr>
          <w:caps/>
          <w:sz w:val="20"/>
          <w:szCs w:val="20"/>
        </w:rPr>
        <w:t>1</w:t>
      </w:r>
      <w:r w:rsidRPr="00E65020">
        <w:rPr>
          <w:caps/>
          <w:sz w:val="20"/>
          <w:szCs w:val="20"/>
        </w:rPr>
        <w:t>9</w:t>
      </w:r>
    </w:p>
    <w:p w14:paraId="3594DE07" w14:textId="39023A70" w:rsidR="00971BA7" w:rsidRPr="00E65020" w:rsidRDefault="006D74BB" w:rsidP="00712B3C">
      <w:pPr>
        <w:pStyle w:val="Heading3"/>
        <w:numPr>
          <w:ilvl w:val="0"/>
          <w:numId w:val="0"/>
        </w:numPr>
        <w:rPr>
          <w:b w:val="0"/>
          <w:bCs w:val="0"/>
          <w:sz w:val="20"/>
          <w:szCs w:val="20"/>
        </w:rPr>
      </w:pPr>
      <w:r w:rsidRPr="00E65020">
        <w:rPr>
          <w:b w:val="0"/>
          <w:bCs w:val="0"/>
          <w:sz w:val="20"/>
          <w:szCs w:val="20"/>
        </w:rPr>
        <w:t>Drakea</w:t>
      </w:r>
      <w:r w:rsidR="00506BEF" w:rsidRPr="00E65020">
        <w:rPr>
          <w:b w:val="0"/>
          <w:bCs w:val="0"/>
          <w:sz w:val="20"/>
          <w:szCs w:val="20"/>
        </w:rPr>
        <w:t xml:space="preserve">, Ltd. is a </w:t>
      </w:r>
      <w:r w:rsidRPr="00E65020">
        <w:rPr>
          <w:b w:val="0"/>
          <w:bCs w:val="0"/>
          <w:sz w:val="20"/>
          <w:szCs w:val="20"/>
        </w:rPr>
        <w:t xml:space="preserve">small </w:t>
      </w:r>
      <w:r w:rsidR="00506BEF" w:rsidRPr="00E65020">
        <w:rPr>
          <w:b w:val="0"/>
          <w:bCs w:val="0"/>
          <w:sz w:val="20"/>
          <w:szCs w:val="20"/>
        </w:rPr>
        <w:t>company that s</w:t>
      </w:r>
      <w:r w:rsidRPr="00E65020">
        <w:rPr>
          <w:b w:val="0"/>
          <w:bCs w:val="0"/>
          <w:sz w:val="20"/>
          <w:szCs w:val="20"/>
        </w:rPr>
        <w:t>upplies pizza restaurants with supplies</w:t>
      </w:r>
      <w:r w:rsidR="00506BEF" w:rsidRPr="00E65020">
        <w:rPr>
          <w:b w:val="0"/>
          <w:bCs w:val="0"/>
          <w:sz w:val="20"/>
          <w:szCs w:val="20"/>
        </w:rPr>
        <w:t xml:space="preserve">, </w:t>
      </w:r>
      <w:r w:rsidRPr="00E65020">
        <w:rPr>
          <w:b w:val="0"/>
          <w:bCs w:val="0"/>
          <w:sz w:val="20"/>
          <w:szCs w:val="20"/>
        </w:rPr>
        <w:t>sauce,</w:t>
      </w:r>
      <w:r w:rsidR="00712B3C" w:rsidRPr="00E65020">
        <w:rPr>
          <w:b w:val="0"/>
          <w:bCs w:val="0"/>
          <w:sz w:val="20"/>
          <w:szCs w:val="20"/>
        </w:rPr>
        <w:t xml:space="preserve"> </w:t>
      </w:r>
      <w:r w:rsidRPr="00E65020">
        <w:rPr>
          <w:b w:val="0"/>
          <w:bCs w:val="0"/>
          <w:sz w:val="20"/>
          <w:szCs w:val="20"/>
        </w:rPr>
        <w:t>cheese, meats</w:t>
      </w:r>
      <w:r w:rsidR="00D43CFF">
        <w:rPr>
          <w:b w:val="0"/>
          <w:bCs w:val="0"/>
          <w:sz w:val="20"/>
          <w:szCs w:val="20"/>
        </w:rPr>
        <w:t>,</w:t>
      </w:r>
      <w:bookmarkStart w:id="0" w:name="_GoBack"/>
      <w:bookmarkEnd w:id="0"/>
      <w:r w:rsidRPr="00E65020">
        <w:rPr>
          <w:b w:val="0"/>
          <w:bCs w:val="0"/>
          <w:sz w:val="20"/>
          <w:szCs w:val="20"/>
        </w:rPr>
        <w:t xml:space="preserve"> and veggies</w:t>
      </w:r>
      <w:r w:rsidR="00506BEF" w:rsidRPr="00E65020">
        <w:rPr>
          <w:b w:val="0"/>
          <w:bCs w:val="0"/>
          <w:sz w:val="20"/>
          <w:szCs w:val="20"/>
        </w:rPr>
        <w:t xml:space="preserve">. </w:t>
      </w:r>
    </w:p>
    <w:p w14:paraId="2B167C6D" w14:textId="66FF62DD" w:rsidR="00971BA7" w:rsidRPr="00221C27" w:rsidRDefault="006D74BB" w:rsidP="00712B3C">
      <w:pPr>
        <w:pStyle w:val="Heading3"/>
        <w:numPr>
          <w:ilvl w:val="0"/>
          <w:numId w:val="0"/>
        </w:numPr>
        <w:rPr>
          <w:b w:val="0"/>
          <w:sz w:val="20"/>
          <w:szCs w:val="20"/>
        </w:rPr>
      </w:pPr>
      <w:r w:rsidRPr="00E65020">
        <w:rPr>
          <w:b w:val="0"/>
          <w:sz w:val="20"/>
          <w:szCs w:val="20"/>
        </w:rPr>
        <w:t>Drakea</w:t>
      </w:r>
      <w:r w:rsidR="00506BEF" w:rsidRPr="00E65020">
        <w:rPr>
          <w:b w:val="0"/>
          <w:sz w:val="20"/>
          <w:szCs w:val="20"/>
        </w:rPr>
        <w:t xml:space="preserve"> CEO – </w:t>
      </w:r>
      <w:r w:rsidRPr="00E65020">
        <w:rPr>
          <w:b w:val="0"/>
          <w:sz w:val="20"/>
          <w:szCs w:val="20"/>
        </w:rPr>
        <w:t>Ashral Drakea</w:t>
      </w:r>
      <w:r w:rsidR="00506BEF" w:rsidRPr="00E65020">
        <w:rPr>
          <w:b w:val="0"/>
          <w:sz w:val="20"/>
          <w:szCs w:val="20"/>
        </w:rPr>
        <w:t xml:space="preserve"> has asked you to write a </w:t>
      </w:r>
      <w:r w:rsidRPr="00E65020">
        <w:rPr>
          <w:b w:val="0"/>
          <w:sz w:val="20"/>
          <w:szCs w:val="20"/>
        </w:rPr>
        <w:t xml:space="preserve">detailed employee </w:t>
      </w:r>
      <w:r w:rsidR="00712B3C" w:rsidRPr="00E65020">
        <w:rPr>
          <w:b w:val="0"/>
          <w:sz w:val="20"/>
          <w:szCs w:val="20"/>
        </w:rPr>
        <w:t>salary</w:t>
      </w:r>
      <w:r w:rsidR="00E65020">
        <w:rPr>
          <w:b w:val="0"/>
          <w:sz w:val="20"/>
          <w:szCs w:val="20"/>
        </w:rPr>
        <w:t xml:space="preserve"> </w:t>
      </w:r>
      <w:r w:rsidRPr="00E65020">
        <w:rPr>
          <w:b w:val="0"/>
          <w:sz w:val="20"/>
          <w:szCs w:val="20"/>
        </w:rPr>
        <w:t>report</w:t>
      </w:r>
      <w:r w:rsidR="004C1D57">
        <w:rPr>
          <w:b w:val="0"/>
          <w:sz w:val="20"/>
          <w:szCs w:val="20"/>
        </w:rPr>
        <w:t xml:space="preserve"> but this time he </w:t>
      </w:r>
      <w:r w:rsidR="004C1D57" w:rsidRPr="00221C27">
        <w:rPr>
          <w:b w:val="0"/>
          <w:sz w:val="20"/>
          <w:szCs w:val="20"/>
        </w:rPr>
        <w:t xml:space="preserve">would like the information grouped by </w:t>
      </w:r>
      <w:r w:rsidR="004E5650">
        <w:rPr>
          <w:b w:val="0"/>
          <w:sz w:val="20"/>
          <w:szCs w:val="20"/>
        </w:rPr>
        <w:t>Warehouse</w:t>
      </w:r>
      <w:r w:rsidR="004C1D57" w:rsidRPr="00221C27">
        <w:rPr>
          <w:b w:val="0"/>
          <w:sz w:val="20"/>
          <w:szCs w:val="20"/>
        </w:rPr>
        <w:t xml:space="preserve">.  He has </w:t>
      </w:r>
      <w:r w:rsidR="004E5650">
        <w:rPr>
          <w:b w:val="0"/>
          <w:sz w:val="20"/>
          <w:szCs w:val="20"/>
        </w:rPr>
        <w:t>3</w:t>
      </w:r>
      <w:r w:rsidR="004C1D57" w:rsidRPr="00221C27">
        <w:rPr>
          <w:b w:val="0"/>
          <w:sz w:val="20"/>
          <w:szCs w:val="20"/>
        </w:rPr>
        <w:t xml:space="preserve"> warehouses.</w:t>
      </w:r>
    </w:p>
    <w:p w14:paraId="52A95D1F" w14:textId="2F55C7CD" w:rsidR="004C1D57" w:rsidRPr="00221C27" w:rsidRDefault="004C1D57" w:rsidP="004C1D57">
      <w:pPr>
        <w:widowControl w:val="0"/>
        <w:autoSpaceDE w:val="0"/>
        <w:autoSpaceDN w:val="0"/>
        <w:adjustRightInd w:val="0"/>
        <w:ind w:right="-720"/>
      </w:pPr>
      <w:r w:rsidRPr="00221C27">
        <w:t xml:space="preserve">The File has been sorted in Ascending Order on </w:t>
      </w:r>
      <w:r w:rsidR="004E5650">
        <w:t>Warehouse ID</w:t>
      </w:r>
      <w:r w:rsidRPr="00221C27">
        <w:t xml:space="preserve">.  </w:t>
      </w:r>
    </w:p>
    <w:p w14:paraId="0A9D6145" w14:textId="7188645A" w:rsidR="004C1D57" w:rsidRPr="00221C27" w:rsidRDefault="004C1D57" w:rsidP="004C1D57">
      <w:pPr>
        <w:pStyle w:val="BodyText"/>
      </w:pPr>
    </w:p>
    <w:p w14:paraId="537D00BF" w14:textId="6256A806" w:rsidR="004C1D57" w:rsidRPr="00221C27" w:rsidRDefault="004C1D57" w:rsidP="004C1D57">
      <w:pPr>
        <w:widowControl w:val="0"/>
        <w:numPr>
          <w:ilvl w:val="0"/>
          <w:numId w:val="1"/>
        </w:numPr>
        <w:tabs>
          <w:tab w:val="clear" w:pos="432"/>
          <w:tab w:val="left" w:pos="360"/>
        </w:tabs>
        <w:suppressAutoHyphens w:val="0"/>
        <w:autoSpaceDE w:val="0"/>
        <w:autoSpaceDN w:val="0"/>
        <w:adjustRightInd w:val="0"/>
        <w:ind w:left="360" w:right="-720" w:hanging="360"/>
      </w:pPr>
      <w:r w:rsidRPr="00221C27">
        <w:t xml:space="preserve">Group the data by </w:t>
      </w:r>
      <w:r w:rsidR="004E5650">
        <w:t>Warehouse</w:t>
      </w:r>
      <w:r w:rsidRPr="00221C27">
        <w:t xml:space="preserve">. </w:t>
      </w:r>
    </w:p>
    <w:p w14:paraId="3F5FCDF8" w14:textId="77777777" w:rsidR="004E5650" w:rsidRDefault="004C1D57" w:rsidP="004C1D57">
      <w:pPr>
        <w:widowControl w:val="0"/>
        <w:numPr>
          <w:ilvl w:val="0"/>
          <w:numId w:val="1"/>
        </w:numPr>
        <w:tabs>
          <w:tab w:val="clear" w:pos="432"/>
          <w:tab w:val="left" w:pos="360"/>
        </w:tabs>
        <w:suppressAutoHyphens w:val="0"/>
        <w:autoSpaceDE w:val="0"/>
        <w:autoSpaceDN w:val="0"/>
        <w:adjustRightInd w:val="0"/>
        <w:ind w:left="360" w:right="-720" w:hanging="360"/>
      </w:pPr>
      <w:r w:rsidRPr="00221C27">
        <w:t xml:space="preserve">Expand the </w:t>
      </w:r>
      <w:r w:rsidR="004E5650">
        <w:t>Warehouse ID by using an if statement (AL10 – Alabama, GA11 – Georgia, MS12 – Mississippi)</w:t>
      </w:r>
    </w:p>
    <w:p w14:paraId="79FBF850" w14:textId="6618AC68" w:rsidR="004C1D57" w:rsidRPr="00221C27" w:rsidRDefault="004E5650" w:rsidP="004C1D57">
      <w:pPr>
        <w:widowControl w:val="0"/>
        <w:numPr>
          <w:ilvl w:val="0"/>
          <w:numId w:val="1"/>
        </w:numPr>
        <w:tabs>
          <w:tab w:val="clear" w:pos="432"/>
          <w:tab w:val="left" w:pos="360"/>
        </w:tabs>
        <w:suppressAutoHyphens w:val="0"/>
        <w:autoSpaceDE w:val="0"/>
        <w:autoSpaceDN w:val="0"/>
        <w:adjustRightInd w:val="0"/>
        <w:ind w:left="360" w:right="-720" w:hanging="360"/>
      </w:pPr>
      <w:r>
        <w:t>Expand the Employee Position</w:t>
      </w:r>
      <w:r w:rsidR="004C1D57" w:rsidRPr="00221C27">
        <w:t xml:space="preserve"> by using an </w:t>
      </w:r>
      <w:r>
        <w:t>Evaluate</w:t>
      </w:r>
      <w:r w:rsidR="004C1D57" w:rsidRPr="00221C27">
        <w:t xml:space="preserve"> statement (Manager, Supervisor, Office, Warehouse, Security)</w:t>
      </w:r>
    </w:p>
    <w:p w14:paraId="047921B3" w14:textId="77777777" w:rsidR="004C1D57" w:rsidRPr="00221C27" w:rsidRDefault="004C1D57" w:rsidP="004C1D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720"/>
      </w:pPr>
    </w:p>
    <w:p w14:paraId="35194A65" w14:textId="25DF597F" w:rsidR="004C1D57" w:rsidRPr="00221C27" w:rsidRDefault="004C1D57" w:rsidP="004C1D57">
      <w:pPr>
        <w:widowControl w:val="0"/>
        <w:autoSpaceDE w:val="0"/>
        <w:autoSpaceDN w:val="0"/>
        <w:adjustRightInd w:val="0"/>
        <w:ind w:right="-720"/>
      </w:pPr>
      <w:r w:rsidRPr="00221C27">
        <w:t>The following calculations need to be made:</w:t>
      </w:r>
    </w:p>
    <w:p w14:paraId="576F44D7" w14:textId="77777777" w:rsidR="004C1D57" w:rsidRPr="00221C27" w:rsidRDefault="004C1D57" w:rsidP="004C1D57">
      <w:pPr>
        <w:widowControl w:val="0"/>
        <w:numPr>
          <w:ilvl w:val="0"/>
          <w:numId w:val="1"/>
        </w:numPr>
        <w:tabs>
          <w:tab w:val="clear" w:pos="432"/>
          <w:tab w:val="left" w:pos="360"/>
        </w:tabs>
        <w:suppressAutoHyphens w:val="0"/>
        <w:autoSpaceDE w:val="0"/>
        <w:autoSpaceDN w:val="0"/>
        <w:adjustRightInd w:val="0"/>
        <w:ind w:left="360" w:right="-720" w:hanging="360"/>
      </w:pPr>
    </w:p>
    <w:p w14:paraId="527210EB" w14:textId="6B332270" w:rsidR="004C1D57" w:rsidRPr="00221C27" w:rsidRDefault="004C1D57" w:rsidP="004C1D57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ind w:right="-720"/>
      </w:pPr>
      <w:r w:rsidRPr="00221C27">
        <w:t xml:space="preserve">Each employee’s current salary is to be increased by </w:t>
      </w:r>
      <w:r w:rsidR="00221C27">
        <w:t>5</w:t>
      </w:r>
      <w:r w:rsidRPr="00221C27">
        <w:t xml:space="preserve">%. </w:t>
      </w:r>
    </w:p>
    <w:p w14:paraId="0F7E18D5" w14:textId="27021868" w:rsidR="004C1D57" w:rsidRPr="00221C27" w:rsidRDefault="004C1D57" w:rsidP="004C1D57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ind w:right="-720"/>
      </w:pPr>
      <w:r w:rsidRPr="00221C27">
        <w:t xml:space="preserve">The union dues have increased by </w:t>
      </w:r>
      <w:r w:rsidR="00221C27">
        <w:t>3</w:t>
      </w:r>
      <w:r w:rsidRPr="00221C27">
        <w:t>%.</w:t>
      </w:r>
    </w:p>
    <w:p w14:paraId="00E5557B" w14:textId="3DCC18EA" w:rsidR="004C1D57" w:rsidRPr="00221C27" w:rsidRDefault="004C1D57" w:rsidP="004C1D57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ind w:right="-720"/>
      </w:pPr>
      <w:r w:rsidRPr="00221C27">
        <w:t xml:space="preserve">The insurance has increased by </w:t>
      </w:r>
      <w:r w:rsidR="00221C27">
        <w:t>5</w:t>
      </w:r>
      <w:r w:rsidRPr="00221C27">
        <w:t>%.</w:t>
      </w:r>
    </w:p>
    <w:p w14:paraId="6E395280" w14:textId="720E372E" w:rsidR="00221C27" w:rsidRPr="00221C27" w:rsidRDefault="00221C27" w:rsidP="004C1D57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ind w:right="-720"/>
      </w:pPr>
      <w:r w:rsidRPr="00221C27">
        <w:t xml:space="preserve">Total Increased Current Salary, Total Increased Union Dues, and Total Increased Insurance for each </w:t>
      </w:r>
      <w:r w:rsidR="004E5650">
        <w:t>Warehouse</w:t>
      </w:r>
      <w:r w:rsidRPr="00221C27">
        <w:t xml:space="preserve"> Grouping</w:t>
      </w:r>
    </w:p>
    <w:p w14:paraId="4FB32D1B" w14:textId="299FC7DE" w:rsidR="00712B3C" w:rsidRPr="00E65020" w:rsidRDefault="00712B3C"/>
    <w:p w14:paraId="36B5051C" w14:textId="1C0ACF29" w:rsidR="00971BA7" w:rsidRPr="00E65020" w:rsidRDefault="00506BEF">
      <w:r w:rsidRPr="00E65020">
        <w:t>INPUT</w:t>
      </w:r>
      <w:r w:rsidR="00712B3C" w:rsidRPr="00E65020">
        <w:t xml:space="preserve"> RECORD LAYOUT</w:t>
      </w:r>
      <w:r w:rsidRPr="00E65020">
        <w:t xml:space="preserve">:  </w:t>
      </w:r>
      <w:r w:rsidR="00221C27">
        <w:t>83</w:t>
      </w:r>
      <w:r w:rsidRPr="00E65020">
        <w:t>-character record on disk – PR</w:t>
      </w:r>
      <w:r w:rsidR="00221C27">
        <w:t>2</w:t>
      </w:r>
      <w:r w:rsidRPr="00E65020">
        <w:t>F</w:t>
      </w:r>
      <w:r w:rsidR="006D74BB" w:rsidRPr="00E65020">
        <w:t>19</w:t>
      </w:r>
      <w:r w:rsidRPr="00E65020">
        <w:t>.</w:t>
      </w:r>
      <w:r w:rsidR="00712B3C" w:rsidRPr="00E65020">
        <w:t>txt</w:t>
      </w:r>
    </w:p>
    <w:p w14:paraId="477F6642" w14:textId="22AC7C83" w:rsidR="00971BA7" w:rsidRDefault="00971BA7"/>
    <w:tbl>
      <w:tblPr>
        <w:tblW w:w="7040" w:type="dxa"/>
        <w:tblLook w:val="04A0" w:firstRow="1" w:lastRow="0" w:firstColumn="1" w:lastColumn="0" w:noHBand="0" w:noVBand="1"/>
      </w:tblPr>
      <w:tblGrid>
        <w:gridCol w:w="1356"/>
        <w:gridCol w:w="783"/>
        <w:gridCol w:w="1244"/>
        <w:gridCol w:w="1122"/>
        <w:gridCol w:w="2637"/>
      </w:tblGrid>
      <w:tr w:rsidR="00221C27" w:rsidRPr="00221C27" w14:paraId="28FEABF1" w14:textId="77777777" w:rsidTr="00221C27">
        <w:trPr>
          <w:trHeight w:val="560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343E8" w14:textId="1F738D6B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CC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0DE91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Length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73EDC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 xml:space="preserve">FIELD 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36421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DATA TYPE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4F02D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RESTRICTIONS</w:t>
            </w:r>
          </w:p>
        </w:tc>
      </w:tr>
      <w:tr w:rsidR="00221C27" w:rsidRPr="00221C27" w14:paraId="2EBC9AC7" w14:textId="77777777" w:rsidTr="00221C27">
        <w:trPr>
          <w:trHeight w:val="28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6FBDD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1-4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939C9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A8819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 xml:space="preserve">Warehouse ID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3E3C5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AN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601B8" w14:textId="77FF237A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A</w:t>
            </w:r>
            <w:r w:rsidR="00FE5092">
              <w:rPr>
                <w:color w:val="000000"/>
                <w:lang w:eastAsia="en-US"/>
              </w:rPr>
              <w:t>L10</w:t>
            </w:r>
            <w:r w:rsidRPr="00221C27">
              <w:rPr>
                <w:color w:val="000000"/>
                <w:lang w:eastAsia="en-US"/>
              </w:rPr>
              <w:t xml:space="preserve">, </w:t>
            </w:r>
            <w:r w:rsidR="00FE5092">
              <w:rPr>
                <w:color w:val="000000"/>
                <w:lang w:eastAsia="en-US"/>
              </w:rPr>
              <w:t>GA11</w:t>
            </w:r>
            <w:r w:rsidRPr="00221C27">
              <w:rPr>
                <w:color w:val="000000"/>
                <w:lang w:eastAsia="en-US"/>
              </w:rPr>
              <w:t>,</w:t>
            </w:r>
            <w:r w:rsidR="00FE5092">
              <w:rPr>
                <w:color w:val="000000"/>
                <w:lang w:eastAsia="en-US"/>
              </w:rPr>
              <w:t xml:space="preserve"> </w:t>
            </w:r>
            <w:r w:rsidR="004E5650">
              <w:rPr>
                <w:color w:val="000000"/>
                <w:lang w:eastAsia="en-US"/>
              </w:rPr>
              <w:t>MS12</w:t>
            </w:r>
            <w:r w:rsidRPr="00221C27">
              <w:rPr>
                <w:color w:val="000000"/>
                <w:lang w:eastAsia="en-US"/>
              </w:rPr>
              <w:t xml:space="preserve"> </w:t>
            </w:r>
          </w:p>
        </w:tc>
      </w:tr>
      <w:tr w:rsidR="00221C27" w:rsidRPr="00221C27" w14:paraId="634E09A5" w14:textId="77777777" w:rsidTr="00221C27">
        <w:trPr>
          <w:trHeight w:val="28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AA135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5-9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72AB9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C517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 xml:space="preserve">Employee ID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BBA93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AN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19496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 </w:t>
            </w:r>
          </w:p>
        </w:tc>
      </w:tr>
      <w:tr w:rsidR="00221C27" w:rsidRPr="00221C27" w14:paraId="767E5A45" w14:textId="77777777" w:rsidTr="00221C27">
        <w:trPr>
          <w:trHeight w:val="84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4DFE6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10-11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E560A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7B585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 xml:space="preserve">Employee Position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7AC5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AN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1AE08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(WM-Manager, DS-Supervisor, OW-Office, WW-Warehouse, WS-Security)</w:t>
            </w:r>
          </w:p>
        </w:tc>
      </w:tr>
      <w:tr w:rsidR="00221C27" w:rsidRPr="00221C27" w14:paraId="2D116D66" w14:textId="77777777" w:rsidTr="00221C27">
        <w:trPr>
          <w:trHeight w:val="56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A0273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12-21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CD981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10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12100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Employee Last Name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BCF7E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AN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41473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 </w:t>
            </w:r>
          </w:p>
        </w:tc>
      </w:tr>
      <w:tr w:rsidR="00221C27" w:rsidRPr="00221C27" w14:paraId="5837945B" w14:textId="77777777" w:rsidTr="00221C27">
        <w:trPr>
          <w:trHeight w:val="56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EB202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22-31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FA2EF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10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A8B1B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Employee First Name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7450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AN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5CAF3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 </w:t>
            </w:r>
          </w:p>
        </w:tc>
      </w:tr>
      <w:tr w:rsidR="00221C27" w:rsidRPr="00221C27" w14:paraId="439ABC92" w14:textId="77777777" w:rsidTr="00221C27">
        <w:trPr>
          <w:trHeight w:val="28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5D38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35-42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C1858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8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EAA21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 xml:space="preserve">Hire Date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19CBE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6D5F3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 </w:t>
            </w:r>
          </w:p>
        </w:tc>
      </w:tr>
      <w:tr w:rsidR="00221C27" w:rsidRPr="00221C27" w14:paraId="190A8406" w14:textId="77777777" w:rsidTr="00221C27">
        <w:trPr>
          <w:trHeight w:val="56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0F918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43-50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0CF35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8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F4A8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Starting Salary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80B0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4A77E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2-Dec</w:t>
            </w:r>
          </w:p>
        </w:tc>
      </w:tr>
      <w:tr w:rsidR="00221C27" w:rsidRPr="00221C27" w14:paraId="0DE7F8A0" w14:textId="77777777" w:rsidTr="00221C27">
        <w:trPr>
          <w:trHeight w:val="56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7A3E9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55-62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7F14B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8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0A74E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Date of Last Pay Increase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F4C1B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76985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 </w:t>
            </w:r>
          </w:p>
        </w:tc>
      </w:tr>
      <w:tr w:rsidR="00221C27" w:rsidRPr="00221C27" w14:paraId="6FFAC50F" w14:textId="77777777" w:rsidTr="00221C27">
        <w:trPr>
          <w:trHeight w:val="28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9CC6C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63-70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40ADA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8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108D6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Current Salary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CEA10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C2601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2-Dec</w:t>
            </w:r>
          </w:p>
        </w:tc>
      </w:tr>
      <w:tr w:rsidR="00221C27" w:rsidRPr="00221C27" w14:paraId="0A6CD4EB" w14:textId="77777777" w:rsidTr="00221C27">
        <w:trPr>
          <w:trHeight w:val="26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C258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76-78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610B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3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9A9E1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Union Dues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0724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A0DC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 </w:t>
            </w:r>
          </w:p>
        </w:tc>
      </w:tr>
      <w:tr w:rsidR="00221C27" w:rsidRPr="00221C27" w14:paraId="18FF18D3" w14:textId="77777777" w:rsidTr="00221C27">
        <w:trPr>
          <w:trHeight w:val="26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E94E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79-83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1613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AE59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Insurance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3ED5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25B8D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2-Dec</w:t>
            </w:r>
          </w:p>
        </w:tc>
      </w:tr>
    </w:tbl>
    <w:p w14:paraId="4E3174C5" w14:textId="77777777" w:rsidR="00221C27" w:rsidRPr="00E65020" w:rsidRDefault="00221C27"/>
    <w:p w14:paraId="0B3310A8" w14:textId="4112A305" w:rsidR="00221C27" w:rsidRDefault="00221C27" w:rsidP="00712B3C">
      <w:pPr>
        <w:widowControl w:val="0"/>
      </w:pPr>
    </w:p>
    <w:p w14:paraId="0304D42E" w14:textId="6B4CA89F" w:rsidR="00221C27" w:rsidRDefault="00221C27">
      <w:pPr>
        <w:suppressAutoHyphens w:val="0"/>
      </w:pPr>
      <w:r>
        <w:br w:type="page"/>
      </w:r>
    </w:p>
    <w:p w14:paraId="76EDD9A4" w14:textId="77777777" w:rsidR="00221C27" w:rsidRPr="00E65020" w:rsidRDefault="00221C27" w:rsidP="00712B3C">
      <w:pPr>
        <w:widowControl w:val="0"/>
      </w:pPr>
    </w:p>
    <w:p w14:paraId="42A31B93" w14:textId="76312585" w:rsidR="00E65020" w:rsidRPr="00E65020" w:rsidRDefault="00E65020" w:rsidP="00712B3C">
      <w:pPr>
        <w:widowControl w:val="0"/>
      </w:pPr>
      <w:r w:rsidRPr="00E65020">
        <w:t>OUTPUT REPORT: Follow the Printer Spacing Chart</w:t>
      </w:r>
    </w:p>
    <w:p w14:paraId="40292A1E" w14:textId="77777777" w:rsidR="00E65020" w:rsidRPr="00E65020" w:rsidRDefault="00E65020" w:rsidP="00712B3C">
      <w:pPr>
        <w:widowControl w:val="0"/>
      </w:pPr>
    </w:p>
    <w:p w14:paraId="773E49AA" w14:textId="637776B5" w:rsidR="00712B3C" w:rsidRPr="00E65020" w:rsidRDefault="00E65020" w:rsidP="00712B3C">
      <w:pPr>
        <w:widowControl w:val="0"/>
      </w:pPr>
      <w:r w:rsidRPr="00E65020">
        <w:t xml:space="preserve">The </w:t>
      </w:r>
      <w:r w:rsidR="00712B3C" w:rsidRPr="00E65020">
        <w:t xml:space="preserve">report must contain the following information for each item </w:t>
      </w:r>
    </w:p>
    <w:p w14:paraId="2B9CFFC9" w14:textId="77777777" w:rsidR="00712B3C" w:rsidRPr="00E65020" w:rsidRDefault="00712B3C" w:rsidP="00712B3C">
      <w:pPr>
        <w:widowControl w:val="0"/>
      </w:pPr>
    </w:p>
    <w:p w14:paraId="410D93C4" w14:textId="77777777" w:rsidR="00712B3C" w:rsidRPr="00E65020" w:rsidRDefault="00712B3C" w:rsidP="00712B3C">
      <w:pPr>
        <w:widowControl w:val="0"/>
        <w:rPr>
          <w:i/>
        </w:rPr>
      </w:pPr>
      <w:r w:rsidRPr="00E65020">
        <w:tab/>
      </w:r>
      <w:r w:rsidRPr="00E65020">
        <w:rPr>
          <w:i/>
        </w:rPr>
        <w:t xml:space="preserve">Report title, </w:t>
      </w:r>
    </w:p>
    <w:p w14:paraId="40EAA690" w14:textId="77777777" w:rsidR="00712B3C" w:rsidRPr="00E65020" w:rsidRDefault="00712B3C" w:rsidP="00712B3C">
      <w:pPr>
        <w:widowControl w:val="0"/>
        <w:ind w:firstLine="720"/>
        <w:rPr>
          <w:i/>
        </w:rPr>
      </w:pPr>
      <w:r w:rsidRPr="00E65020">
        <w:rPr>
          <w:i/>
        </w:rPr>
        <w:t xml:space="preserve">date </w:t>
      </w:r>
    </w:p>
    <w:p w14:paraId="0504AC6C" w14:textId="4CE6DB1D" w:rsidR="00712B3C" w:rsidRDefault="00712B3C" w:rsidP="00712B3C">
      <w:pPr>
        <w:widowControl w:val="0"/>
        <w:ind w:firstLine="720"/>
        <w:rPr>
          <w:i/>
        </w:rPr>
      </w:pPr>
      <w:r w:rsidRPr="00E65020">
        <w:rPr>
          <w:i/>
        </w:rPr>
        <w:t>your initials</w:t>
      </w:r>
    </w:p>
    <w:p w14:paraId="4F70B396" w14:textId="71CB49C0" w:rsidR="00B16BF8" w:rsidRDefault="00B16BF8" w:rsidP="00712B3C">
      <w:pPr>
        <w:widowControl w:val="0"/>
        <w:ind w:firstLine="720"/>
        <w:rPr>
          <w:i/>
        </w:rPr>
      </w:pPr>
      <w:r>
        <w:rPr>
          <w:i/>
        </w:rPr>
        <w:t>page number</w:t>
      </w:r>
    </w:p>
    <w:p w14:paraId="1ED93886" w14:textId="095471B5" w:rsidR="00221C27" w:rsidRPr="00E65020" w:rsidRDefault="00221C27" w:rsidP="00712B3C">
      <w:pPr>
        <w:widowControl w:val="0"/>
        <w:ind w:firstLine="720"/>
        <w:rPr>
          <w:i/>
        </w:rPr>
      </w:pPr>
      <w:r>
        <w:rPr>
          <w:i/>
        </w:rPr>
        <w:t xml:space="preserve">Expanded </w:t>
      </w:r>
      <w:r w:rsidR="004E5650">
        <w:rPr>
          <w:i/>
        </w:rPr>
        <w:t>Warehouse ID</w:t>
      </w:r>
    </w:p>
    <w:p w14:paraId="73CB3574" w14:textId="079AD5BE" w:rsidR="00712B3C" w:rsidRDefault="00E65020" w:rsidP="00712B3C">
      <w:pPr>
        <w:widowControl w:val="0"/>
        <w:ind w:firstLine="720"/>
        <w:rPr>
          <w:i/>
          <w:iCs/>
        </w:rPr>
      </w:pPr>
      <w:r w:rsidRPr="00E65020">
        <w:rPr>
          <w:i/>
          <w:iCs/>
        </w:rPr>
        <w:t>Employee ID</w:t>
      </w:r>
      <w:r w:rsidR="00712B3C" w:rsidRPr="00E65020">
        <w:rPr>
          <w:i/>
          <w:iCs/>
        </w:rPr>
        <w:t>,</w:t>
      </w:r>
    </w:p>
    <w:p w14:paraId="5A069B36" w14:textId="1A49D2CC" w:rsidR="004E5650" w:rsidRPr="00E65020" w:rsidRDefault="004E5650" w:rsidP="00712B3C">
      <w:pPr>
        <w:widowControl w:val="0"/>
        <w:ind w:firstLine="720"/>
        <w:rPr>
          <w:i/>
          <w:iCs/>
        </w:rPr>
      </w:pPr>
      <w:r>
        <w:rPr>
          <w:i/>
          <w:iCs/>
        </w:rPr>
        <w:t>Employee Position</w:t>
      </w:r>
    </w:p>
    <w:p w14:paraId="4638D90C" w14:textId="1F70AC3D" w:rsidR="00E65020" w:rsidRDefault="00E65020" w:rsidP="008975B2">
      <w:pPr>
        <w:widowControl w:val="0"/>
        <w:ind w:firstLine="720"/>
        <w:rPr>
          <w:i/>
          <w:iCs/>
        </w:rPr>
      </w:pPr>
      <w:r w:rsidRPr="00E65020">
        <w:rPr>
          <w:i/>
          <w:iCs/>
        </w:rPr>
        <w:t xml:space="preserve">Employee </w:t>
      </w:r>
      <w:r w:rsidR="008975B2">
        <w:rPr>
          <w:i/>
          <w:iCs/>
        </w:rPr>
        <w:t xml:space="preserve">Last </w:t>
      </w:r>
      <w:r w:rsidRPr="00E65020">
        <w:rPr>
          <w:i/>
          <w:iCs/>
        </w:rPr>
        <w:t>Name</w:t>
      </w:r>
    </w:p>
    <w:p w14:paraId="7154F032" w14:textId="4F3E91AC" w:rsidR="00712B3C" w:rsidRPr="00E65020" w:rsidRDefault="00221C27" w:rsidP="00712B3C">
      <w:pPr>
        <w:widowControl w:val="0"/>
        <w:ind w:firstLine="720"/>
        <w:rPr>
          <w:i/>
        </w:rPr>
      </w:pPr>
      <w:r>
        <w:rPr>
          <w:i/>
          <w:iCs/>
        </w:rPr>
        <w:t xml:space="preserve">Increased Current </w:t>
      </w:r>
      <w:r w:rsidR="00E65020">
        <w:rPr>
          <w:i/>
          <w:iCs/>
        </w:rPr>
        <w:t>Salary</w:t>
      </w:r>
      <w:r w:rsidR="00712B3C" w:rsidRPr="00E65020">
        <w:rPr>
          <w:i/>
        </w:rPr>
        <w:t xml:space="preserve"> </w:t>
      </w:r>
    </w:p>
    <w:p w14:paraId="1126817E" w14:textId="3C4CD3E2" w:rsidR="00E65020" w:rsidRPr="00E65020" w:rsidRDefault="00221C27" w:rsidP="00712B3C">
      <w:pPr>
        <w:widowControl w:val="0"/>
        <w:ind w:firstLine="720"/>
        <w:rPr>
          <w:i/>
          <w:iCs/>
        </w:rPr>
      </w:pPr>
      <w:r>
        <w:rPr>
          <w:i/>
        </w:rPr>
        <w:t>Increased Union Dues</w:t>
      </w:r>
    </w:p>
    <w:p w14:paraId="3BF34B8D" w14:textId="422B9819" w:rsidR="00712B3C" w:rsidRDefault="00221C27" w:rsidP="00712B3C">
      <w:pPr>
        <w:widowControl w:val="0"/>
        <w:ind w:firstLine="720"/>
        <w:rPr>
          <w:i/>
          <w:iCs/>
        </w:rPr>
      </w:pPr>
      <w:r>
        <w:rPr>
          <w:i/>
          <w:iCs/>
        </w:rPr>
        <w:t>Increased Insurance</w:t>
      </w:r>
    </w:p>
    <w:p w14:paraId="35F031BA" w14:textId="6E7825FF" w:rsidR="00AC72B6" w:rsidRDefault="00AC72B6" w:rsidP="00712B3C">
      <w:pPr>
        <w:widowControl w:val="0"/>
        <w:ind w:firstLine="720"/>
        <w:rPr>
          <w:i/>
          <w:iCs/>
        </w:rPr>
      </w:pPr>
      <w:r>
        <w:rPr>
          <w:i/>
          <w:iCs/>
        </w:rPr>
        <w:t xml:space="preserve">Total </w:t>
      </w:r>
      <w:r w:rsidR="00221C27">
        <w:rPr>
          <w:i/>
          <w:iCs/>
        </w:rPr>
        <w:t xml:space="preserve">Increased </w:t>
      </w:r>
      <w:r>
        <w:rPr>
          <w:i/>
          <w:iCs/>
        </w:rPr>
        <w:t>Salary</w:t>
      </w:r>
    </w:p>
    <w:p w14:paraId="207987B7" w14:textId="3C4081DD" w:rsidR="00AC72B6" w:rsidRDefault="00AC72B6" w:rsidP="00712B3C">
      <w:pPr>
        <w:widowControl w:val="0"/>
        <w:ind w:firstLine="720"/>
        <w:rPr>
          <w:i/>
          <w:iCs/>
        </w:rPr>
      </w:pPr>
      <w:r>
        <w:rPr>
          <w:i/>
          <w:iCs/>
        </w:rPr>
        <w:t xml:space="preserve">Total </w:t>
      </w:r>
      <w:r w:rsidR="00221C27">
        <w:rPr>
          <w:i/>
          <w:iCs/>
        </w:rPr>
        <w:t>Increased Union Dues</w:t>
      </w:r>
    </w:p>
    <w:p w14:paraId="33FA9E55" w14:textId="26B590BE" w:rsidR="00221C27" w:rsidRPr="00E65020" w:rsidRDefault="00221C27" w:rsidP="00712B3C">
      <w:pPr>
        <w:widowControl w:val="0"/>
        <w:ind w:firstLine="720"/>
        <w:rPr>
          <w:i/>
          <w:iCs/>
        </w:rPr>
      </w:pPr>
      <w:r>
        <w:rPr>
          <w:i/>
          <w:iCs/>
        </w:rPr>
        <w:t>Total Increased Insurance</w:t>
      </w:r>
    </w:p>
    <w:p w14:paraId="7FA62BE6" w14:textId="1CD8ADA4" w:rsidR="00712B3C" w:rsidRPr="00E65020" w:rsidRDefault="00712B3C" w:rsidP="00712B3C">
      <w:pPr>
        <w:widowControl w:val="0"/>
        <w:ind w:firstLine="720"/>
      </w:pPr>
    </w:p>
    <w:p w14:paraId="24EF01EE" w14:textId="77777777" w:rsidR="00712B3C" w:rsidRPr="00E65020" w:rsidRDefault="00712B3C" w:rsidP="00712B3C">
      <w:pPr>
        <w:widowControl w:val="0"/>
      </w:pPr>
    </w:p>
    <w:p w14:paraId="37C5C79C" w14:textId="77777777" w:rsidR="00506BEF" w:rsidRPr="008975B2" w:rsidRDefault="00506BEF" w:rsidP="008975B2">
      <w:pPr>
        <w:pStyle w:val="Heading3"/>
        <w:rPr>
          <w:b w:val="0"/>
          <w:sz w:val="20"/>
          <w:szCs w:val="20"/>
        </w:rPr>
      </w:pPr>
    </w:p>
    <w:sectPr w:rsidR="00506BEF" w:rsidRPr="008975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38A4372"/>
    <w:multiLevelType w:val="hybridMultilevel"/>
    <w:tmpl w:val="4A6ED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C3"/>
    <w:rsid w:val="00121C45"/>
    <w:rsid w:val="00221C27"/>
    <w:rsid w:val="002C6198"/>
    <w:rsid w:val="004C1D57"/>
    <w:rsid w:val="004E5650"/>
    <w:rsid w:val="00506BEF"/>
    <w:rsid w:val="006D74BB"/>
    <w:rsid w:val="00712B3C"/>
    <w:rsid w:val="008975B2"/>
    <w:rsid w:val="00971BA7"/>
    <w:rsid w:val="00A25BC3"/>
    <w:rsid w:val="00AC72B6"/>
    <w:rsid w:val="00B16BF8"/>
    <w:rsid w:val="00BC0B66"/>
    <w:rsid w:val="00C5560F"/>
    <w:rsid w:val="00CA2A44"/>
    <w:rsid w:val="00D43CFF"/>
    <w:rsid w:val="00D50D34"/>
    <w:rsid w:val="00DA13B5"/>
    <w:rsid w:val="00E65020"/>
    <w:rsid w:val="00F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031C52"/>
  <w15:chartTrackingRefBased/>
  <w15:docId w15:val="{B198383A-4784-2047-8EA8-DAFF4F36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4C1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DUE: </vt:lpstr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DUE: </dc:title>
  <dc:subject/>
  <dc:creator>cjensen</dc:creator>
  <cp:keywords/>
  <cp:lastModifiedBy>sabin banjara</cp:lastModifiedBy>
  <cp:revision>8</cp:revision>
  <cp:lastPrinted>2007-10-15T15:51:00Z</cp:lastPrinted>
  <dcterms:created xsi:type="dcterms:W3CDTF">2019-09-15T23:56:00Z</dcterms:created>
  <dcterms:modified xsi:type="dcterms:W3CDTF">2019-11-17T05:04:00Z</dcterms:modified>
</cp:coreProperties>
</file>